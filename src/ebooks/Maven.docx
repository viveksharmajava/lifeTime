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9CD" w:rsidRDefault="00B919CD" w:rsidP="00B919CD">
      <w:pPr>
        <w:autoSpaceDE w:val="0"/>
        <w:autoSpaceDN w:val="0"/>
        <w:adjustRightInd w:val="0"/>
        <w:spacing w:after="40"/>
        <w:rPr>
          <w:rFonts w:ascii="AppleSystemUIFontBold" w:hAnsi="AppleSystemUIFontBold" w:cs="AppleSystemUIFontBold"/>
          <w:b/>
          <w:bCs/>
          <w:sz w:val="28"/>
          <w:szCs w:val="28"/>
          <w:lang w:val="en-US"/>
        </w:rPr>
      </w:pPr>
      <w:r>
        <w:rPr>
          <w:rFonts w:ascii="AppleSystemUIFontBold" w:hAnsi="AppleSystemUIFontBold" w:cs="AppleSystemUIFontBold"/>
          <w:b/>
          <w:bCs/>
          <w:sz w:val="28"/>
          <w:szCs w:val="28"/>
          <w:lang w:val="en-US"/>
        </w:rPr>
        <w:t>Maven’s Objectives</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Maven’s primary goal is to allow a developer to comprehend the complete state of a development effort in the shortest period of time. In order to attain this goal, there are several areas of concern that Maven attempts to deal with:</w:t>
      </w:r>
    </w:p>
    <w:p w:rsidR="00B919CD" w:rsidRDefault="00B919CD" w:rsidP="00B919CD">
      <w:pPr>
        <w:numPr>
          <w:ilvl w:val="0"/>
          <w:numId w:val="1"/>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Making the build process easy</w:t>
      </w:r>
    </w:p>
    <w:p w:rsidR="00B919CD" w:rsidRDefault="00B919CD" w:rsidP="00B919CD">
      <w:pPr>
        <w:numPr>
          <w:ilvl w:val="0"/>
          <w:numId w:val="1"/>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Providing a uniform build system</w:t>
      </w:r>
    </w:p>
    <w:p w:rsidR="00B919CD" w:rsidRDefault="00B919CD" w:rsidP="00B919CD">
      <w:pPr>
        <w:numPr>
          <w:ilvl w:val="0"/>
          <w:numId w:val="1"/>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Providing quality project information</w:t>
      </w:r>
    </w:p>
    <w:p w:rsidR="00B919CD" w:rsidRDefault="00B919CD" w:rsidP="00B919CD">
      <w:pPr>
        <w:numPr>
          <w:ilvl w:val="0"/>
          <w:numId w:val="1"/>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Providing guidelines for best practices development</w:t>
      </w:r>
    </w:p>
    <w:p w:rsidR="00B919CD" w:rsidRDefault="00B919CD" w:rsidP="00B919CD">
      <w:pPr>
        <w:numPr>
          <w:ilvl w:val="0"/>
          <w:numId w:val="1"/>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Allowing transparent migration to new features</w:t>
      </w:r>
    </w:p>
    <w:p w:rsidR="00B919CD" w:rsidRDefault="00B919CD" w:rsidP="00B919CD">
      <w:pPr>
        <w:numPr>
          <w:ilvl w:val="0"/>
          <w:numId w:val="1"/>
        </w:numPr>
        <w:autoSpaceDE w:val="0"/>
        <w:autoSpaceDN w:val="0"/>
        <w:adjustRightInd w:val="0"/>
        <w:ind w:left="0" w:firstLine="0"/>
        <w:rPr>
          <w:rFonts w:ascii="AppleSystemUIFont" w:hAnsi="AppleSystemUIFont" w:cs="AppleSystemUIFont"/>
          <w:lang w:val="en-US"/>
        </w:rPr>
      </w:pPr>
    </w:p>
    <w:p w:rsidR="00B919CD" w:rsidRDefault="00B919CD" w:rsidP="00B919CD">
      <w:pPr>
        <w:autoSpaceDE w:val="0"/>
        <w:autoSpaceDN w:val="0"/>
        <w:adjustRightInd w:val="0"/>
        <w:rPr>
          <w:rFonts w:ascii="AppleSystemUIFont" w:hAnsi="AppleSystemUIFont" w:cs="AppleSystemUIFont"/>
          <w:lang w:val="en-US"/>
        </w:rPr>
      </w:pPr>
      <w:hyperlink r:id="rId7" w:history="1">
        <w:r>
          <w:rPr>
            <w:rFonts w:ascii="AppleSystemUIFont" w:hAnsi="AppleSystemUIFont" w:cs="AppleSystemUIFont"/>
            <w:color w:val="DCA10D"/>
            <w:u w:val="single" w:color="DCA10D"/>
            <w:lang w:val="en-US"/>
          </w:rPr>
          <w:t>https://maven.apache.org/guides/getting-started/maven-in-five-minutes.html</w:t>
        </w:r>
      </w:hyperlink>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mvn --version </w:t>
      </w:r>
    </w:p>
    <w:p w:rsidR="00B919CD" w:rsidRDefault="00B919CD" w:rsidP="00B919CD">
      <w:pPr>
        <w:autoSpaceDE w:val="0"/>
        <w:autoSpaceDN w:val="0"/>
        <w:adjustRightInd w:val="0"/>
        <w:rPr>
          <w:rFonts w:ascii="AppleSystemUIFont" w:hAnsi="AppleSystemUIFont" w:cs="AppleSystemUIFont"/>
          <w:lang w:val="en-US"/>
        </w:rPr>
      </w:pP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Output:</w:t>
      </w:r>
      <w:r>
        <w:rPr>
          <w:rFonts w:ascii="AppleSystemUIFontBold" w:hAnsi="AppleSystemUIFontBold" w:cs="AppleSystemUIFontBold"/>
          <w:b/>
          <w:bCs/>
          <w:lang w:val="en-US"/>
        </w:rPr>
        <w:t>Apache Maven 3.6.1 (d66c9c0b3152b2e69ee9bac180bb8fcc8e6af555; 2019-04-05T00:30:29+05:30)</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Maven home: /Users/viveksharma/Documents/oracle/software/maven-3.6.1</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Java version: 1.8.0_211, vendor: Oracle Corporation, runtime: /Library/Java/JavaVirtualMachines/jdk1.8.0_211.jdk/Contents/Home/jre</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Default locale: en_GB, platform encoding: UTF-8</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OS name: "mac os x", version: "10.14.6", arch: "x86_64", family: "mac"</w:t>
      </w:r>
    </w:p>
    <w:p w:rsidR="00B919CD" w:rsidRDefault="00B919CD" w:rsidP="00B919CD">
      <w:pPr>
        <w:autoSpaceDE w:val="0"/>
        <w:autoSpaceDN w:val="0"/>
        <w:adjustRightInd w:val="0"/>
        <w:rPr>
          <w:rFonts w:ascii="AppleSystemUIFont" w:hAnsi="AppleSystemUIFont" w:cs="AppleSystemUIFont"/>
          <w:lang w:val="en-US"/>
        </w:rPr>
      </w:pPr>
    </w:p>
    <w:p w:rsidR="00B919CD" w:rsidRDefault="00B919CD" w:rsidP="00B919CD">
      <w:pPr>
        <w:autoSpaceDE w:val="0"/>
        <w:autoSpaceDN w:val="0"/>
        <w:adjustRightInd w:val="0"/>
        <w:rPr>
          <w:rFonts w:ascii="AppleSystemUIFont" w:hAnsi="AppleSystemUIFont" w:cs="AppleSystemUIFont"/>
          <w:lang w:val="en-US"/>
        </w:rPr>
      </w:pPr>
    </w:p>
    <w:p w:rsidR="00B919CD" w:rsidRDefault="00B919CD" w:rsidP="00B919CD">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Creating a Project:</w:t>
      </w: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 xml:space="preserve">Mvn archetype:generate  -DgroupId=com.myapp -DartifactId=my-app -DarchtypeArtifactId=maven-archtype-quickstart  -DarchtypeVersion=1.4 </w:t>
      </w:r>
    </w:p>
    <w:p w:rsidR="00B919CD" w:rsidRDefault="00B919CD" w:rsidP="00B919CD">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-DinteractiveMode=false</w:t>
      </w: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Archtype:generate. : it is a goal (like task in Ant)  archetype is plugin that provide the goal.</w:t>
      </w: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Build the Project:</w:t>
      </w:r>
    </w:p>
    <w:p w:rsidR="00B919CD" w:rsidRDefault="00B919CD" w:rsidP="00B919CD">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Mvn package</w:t>
      </w: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Mvn package  is a build phase ( you can say a step of build life cycle) .</w:t>
      </w:r>
      <w:r>
        <w:rPr>
          <w:rFonts w:ascii="AppleSystemUIFont" w:hAnsi="AppleSystemUIFont" w:cs="AppleSystemUIFont"/>
          <w:lang w:val="en-US"/>
        </w:rPr>
        <w:t>When a phase is given, Maven will execute every phase in the sequence up to and including the one defined. For example, if we execute the </w:t>
      </w:r>
      <w:r>
        <w:rPr>
          <w:rFonts w:ascii="AppleSystemUIFontItalic" w:hAnsi="AppleSystemUIFontItalic" w:cs="AppleSystemUIFontItalic"/>
          <w:i/>
          <w:iCs/>
          <w:lang w:val="en-US"/>
        </w:rPr>
        <w:t>compile</w:t>
      </w:r>
      <w:r>
        <w:rPr>
          <w:rFonts w:ascii="AppleSystemUIFont" w:hAnsi="AppleSystemUIFont" w:cs="AppleSystemUIFont"/>
          <w:lang w:val="en-US"/>
        </w:rPr>
        <w:t> phase, the phases that actually get executed are:</w:t>
      </w:r>
    </w:p>
    <w:p w:rsidR="00B919CD" w:rsidRDefault="00B919CD" w:rsidP="00B919CD">
      <w:pPr>
        <w:autoSpaceDE w:val="0"/>
        <w:autoSpaceDN w:val="0"/>
        <w:adjustRightInd w:val="0"/>
        <w:rPr>
          <w:rFonts w:ascii="AppleSystemUIFont" w:hAnsi="AppleSystemUIFont" w:cs="AppleSystemUIFont"/>
          <w:lang w:val="en-US"/>
        </w:rPr>
      </w:pP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Validate</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Generate-sources</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Process-sources</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Generate-resource</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lastRenderedPageBreak/>
        <w:t>Process-resources</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Compile</w:t>
      </w:r>
    </w:p>
    <w:p w:rsidR="00B919CD" w:rsidRDefault="00B919CD" w:rsidP="00B919CD">
      <w:pPr>
        <w:autoSpaceDE w:val="0"/>
        <w:autoSpaceDN w:val="0"/>
        <w:adjustRightInd w:val="0"/>
        <w:rPr>
          <w:rFonts w:ascii="AppleSystemUIFont" w:hAnsi="AppleSystemUIFont" w:cs="AppleSystemUIFont"/>
          <w:lang w:val="en-US"/>
        </w:rPr>
      </w:pPr>
    </w:p>
    <w:p w:rsidR="00B919CD" w:rsidRDefault="00B919CD" w:rsidP="00B919CD">
      <w:pPr>
        <w:autoSpaceDE w:val="0"/>
        <w:autoSpaceDN w:val="0"/>
        <w:adjustRightInd w:val="0"/>
        <w:rPr>
          <w:rFonts w:ascii="AppleSystemUIFont" w:hAnsi="AppleSystemUIFont" w:cs="AppleSystemUIFont"/>
          <w:lang w:val="en-US"/>
        </w:rPr>
      </w:pPr>
    </w:p>
    <w:p w:rsidR="00B919CD" w:rsidRDefault="00B919CD" w:rsidP="00B919CD">
      <w:pPr>
        <w:autoSpaceDE w:val="0"/>
        <w:autoSpaceDN w:val="0"/>
        <w:adjustRightInd w:val="0"/>
        <w:rPr>
          <w:rFonts w:ascii="AppleSystemUIFontBold" w:hAnsi="AppleSystemUIFontBold" w:cs="AppleSystemUIFontBold"/>
          <w:b/>
          <w:bCs/>
          <w:sz w:val="34"/>
          <w:szCs w:val="34"/>
          <w:lang w:val="en-US"/>
        </w:rPr>
      </w:pPr>
      <w:r>
        <w:rPr>
          <w:rFonts w:ascii="AppleSystemUIFontBold" w:hAnsi="AppleSystemUIFontBold" w:cs="AppleSystemUIFontBold"/>
          <w:b/>
          <w:bCs/>
          <w:sz w:val="34"/>
          <w:szCs w:val="34"/>
          <w:lang w:val="en-US"/>
        </w:rPr>
        <w:t>Running Maven Tools</w:t>
      </w:r>
    </w:p>
    <w:p w:rsidR="00B919CD" w:rsidRDefault="00B919CD" w:rsidP="00B919CD">
      <w:pPr>
        <w:autoSpaceDE w:val="0"/>
        <w:autoSpaceDN w:val="0"/>
        <w:adjustRightInd w:val="0"/>
        <w:spacing w:after="40"/>
        <w:rPr>
          <w:rFonts w:ascii="AppleSystemUIFontBold" w:hAnsi="AppleSystemUIFontBold" w:cs="AppleSystemUIFontBold"/>
          <w:b/>
          <w:bCs/>
          <w:sz w:val="28"/>
          <w:szCs w:val="28"/>
          <w:lang w:val="en-US"/>
        </w:rPr>
      </w:pPr>
      <w:r>
        <w:rPr>
          <w:rFonts w:ascii="AppleSystemUIFontBold" w:hAnsi="AppleSystemUIFontBold" w:cs="AppleSystemUIFontBold"/>
          <w:b/>
          <w:bCs/>
          <w:sz w:val="28"/>
          <w:szCs w:val="28"/>
          <w:lang w:val="en-US"/>
        </w:rPr>
        <w:t>Maven Phases</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Although hardly a comprehensive list, these are the most common </w:t>
      </w:r>
      <w:r>
        <w:rPr>
          <w:rFonts w:ascii="AppleSystemUIFontItalic" w:hAnsi="AppleSystemUIFontItalic" w:cs="AppleSystemUIFontItalic"/>
          <w:i/>
          <w:iCs/>
          <w:lang w:val="en-US"/>
        </w:rPr>
        <w:t>default</w:t>
      </w:r>
      <w:r>
        <w:rPr>
          <w:rFonts w:ascii="AppleSystemUIFont" w:hAnsi="AppleSystemUIFont" w:cs="AppleSystemUIFont"/>
          <w:lang w:val="en-US"/>
        </w:rPr>
        <w:t> lifecycle phases executed.</w:t>
      </w:r>
    </w:p>
    <w:p w:rsidR="00B919CD" w:rsidRDefault="00B919CD" w:rsidP="00B919CD">
      <w:pPr>
        <w:numPr>
          <w:ilvl w:val="0"/>
          <w:numId w:val="2"/>
        </w:numPr>
        <w:autoSpaceDE w:val="0"/>
        <w:autoSpaceDN w:val="0"/>
        <w:adjustRightInd w:val="0"/>
        <w:ind w:left="0" w:firstLine="0"/>
        <w:rPr>
          <w:rFonts w:ascii="AppleSystemUIFont" w:hAnsi="AppleSystemUIFont" w:cs="AppleSystemUIFont"/>
          <w:lang w:val="en-US"/>
        </w:rPr>
      </w:pPr>
      <w:r>
        <w:rPr>
          <w:rFonts w:ascii="AppleSystemUIFontBold" w:hAnsi="AppleSystemUIFontBold" w:cs="AppleSystemUIFontBold"/>
          <w:b/>
          <w:bCs/>
          <w:lang w:val="en-US"/>
        </w:rPr>
        <w:t>validate</w:t>
      </w:r>
      <w:r>
        <w:rPr>
          <w:rFonts w:ascii="AppleSystemUIFont" w:hAnsi="AppleSystemUIFont" w:cs="AppleSystemUIFont"/>
          <w:lang w:val="en-US"/>
        </w:rPr>
        <w:t>: validate the project is correct and all necessary information is available</w:t>
      </w:r>
    </w:p>
    <w:p w:rsidR="00B919CD" w:rsidRDefault="00B919CD" w:rsidP="00B919CD">
      <w:pPr>
        <w:numPr>
          <w:ilvl w:val="0"/>
          <w:numId w:val="2"/>
        </w:numPr>
        <w:autoSpaceDE w:val="0"/>
        <w:autoSpaceDN w:val="0"/>
        <w:adjustRightInd w:val="0"/>
        <w:ind w:left="0" w:firstLine="0"/>
        <w:rPr>
          <w:rFonts w:ascii="AppleSystemUIFont" w:hAnsi="AppleSystemUIFont" w:cs="AppleSystemUIFont"/>
          <w:lang w:val="en-US"/>
        </w:rPr>
      </w:pPr>
      <w:r>
        <w:rPr>
          <w:rFonts w:ascii="AppleSystemUIFontBold" w:hAnsi="AppleSystemUIFontBold" w:cs="AppleSystemUIFontBold"/>
          <w:b/>
          <w:bCs/>
          <w:lang w:val="en-US"/>
        </w:rPr>
        <w:t>compile</w:t>
      </w:r>
      <w:r>
        <w:rPr>
          <w:rFonts w:ascii="AppleSystemUIFont" w:hAnsi="AppleSystemUIFont" w:cs="AppleSystemUIFont"/>
          <w:lang w:val="en-US"/>
        </w:rPr>
        <w:t>: compile the source code of the project</w:t>
      </w:r>
    </w:p>
    <w:p w:rsidR="00B919CD" w:rsidRDefault="00B919CD" w:rsidP="00B919CD">
      <w:pPr>
        <w:numPr>
          <w:ilvl w:val="0"/>
          <w:numId w:val="2"/>
        </w:numPr>
        <w:autoSpaceDE w:val="0"/>
        <w:autoSpaceDN w:val="0"/>
        <w:adjustRightInd w:val="0"/>
        <w:ind w:left="0" w:firstLine="0"/>
        <w:rPr>
          <w:rFonts w:ascii="AppleSystemUIFont" w:hAnsi="AppleSystemUIFont" w:cs="AppleSystemUIFont"/>
          <w:lang w:val="en-US"/>
        </w:rPr>
      </w:pPr>
      <w:r>
        <w:rPr>
          <w:rFonts w:ascii="AppleSystemUIFontBold" w:hAnsi="AppleSystemUIFontBold" w:cs="AppleSystemUIFontBold"/>
          <w:b/>
          <w:bCs/>
          <w:lang w:val="en-US"/>
        </w:rPr>
        <w:t>test</w:t>
      </w:r>
      <w:r>
        <w:rPr>
          <w:rFonts w:ascii="AppleSystemUIFont" w:hAnsi="AppleSystemUIFont" w:cs="AppleSystemUIFont"/>
          <w:lang w:val="en-US"/>
        </w:rPr>
        <w:t>: test the compiled source code using a suitable unit testing framework. These tests should not require the code be packaged or deployed</w:t>
      </w:r>
    </w:p>
    <w:p w:rsidR="00B919CD" w:rsidRDefault="00B919CD" w:rsidP="00B919CD">
      <w:pPr>
        <w:numPr>
          <w:ilvl w:val="0"/>
          <w:numId w:val="2"/>
        </w:numPr>
        <w:autoSpaceDE w:val="0"/>
        <w:autoSpaceDN w:val="0"/>
        <w:adjustRightInd w:val="0"/>
        <w:ind w:left="0" w:firstLine="0"/>
        <w:rPr>
          <w:rFonts w:ascii="AppleSystemUIFont" w:hAnsi="AppleSystemUIFont" w:cs="AppleSystemUIFont"/>
          <w:lang w:val="en-US"/>
        </w:rPr>
      </w:pPr>
      <w:r>
        <w:rPr>
          <w:rFonts w:ascii="AppleSystemUIFontBold" w:hAnsi="AppleSystemUIFontBold" w:cs="AppleSystemUIFontBold"/>
          <w:b/>
          <w:bCs/>
          <w:lang w:val="en-US"/>
        </w:rPr>
        <w:t>package</w:t>
      </w:r>
      <w:r>
        <w:rPr>
          <w:rFonts w:ascii="AppleSystemUIFont" w:hAnsi="AppleSystemUIFont" w:cs="AppleSystemUIFont"/>
          <w:lang w:val="en-US"/>
        </w:rPr>
        <w:t>: take the compiled code and package it in its distributable format, such as a JAR.</w:t>
      </w:r>
    </w:p>
    <w:p w:rsidR="00B919CD" w:rsidRDefault="00B919CD" w:rsidP="00B919CD">
      <w:pPr>
        <w:numPr>
          <w:ilvl w:val="0"/>
          <w:numId w:val="2"/>
        </w:numPr>
        <w:autoSpaceDE w:val="0"/>
        <w:autoSpaceDN w:val="0"/>
        <w:adjustRightInd w:val="0"/>
        <w:ind w:left="0" w:firstLine="0"/>
        <w:rPr>
          <w:rFonts w:ascii="AppleSystemUIFont" w:hAnsi="AppleSystemUIFont" w:cs="AppleSystemUIFont"/>
          <w:lang w:val="en-US"/>
        </w:rPr>
      </w:pPr>
      <w:r>
        <w:rPr>
          <w:rFonts w:ascii="AppleSystemUIFontBold" w:hAnsi="AppleSystemUIFontBold" w:cs="AppleSystemUIFontBold"/>
          <w:b/>
          <w:bCs/>
          <w:lang w:val="en-US"/>
        </w:rPr>
        <w:t>integration-test</w:t>
      </w:r>
      <w:r>
        <w:rPr>
          <w:rFonts w:ascii="AppleSystemUIFont" w:hAnsi="AppleSystemUIFont" w:cs="AppleSystemUIFont"/>
          <w:lang w:val="en-US"/>
        </w:rPr>
        <w:t>: process and deploy the package if necessary into an environment where integration tests can be run</w:t>
      </w:r>
    </w:p>
    <w:p w:rsidR="00B919CD" w:rsidRDefault="00B919CD" w:rsidP="00B919CD">
      <w:pPr>
        <w:numPr>
          <w:ilvl w:val="0"/>
          <w:numId w:val="2"/>
        </w:numPr>
        <w:autoSpaceDE w:val="0"/>
        <w:autoSpaceDN w:val="0"/>
        <w:adjustRightInd w:val="0"/>
        <w:ind w:left="0" w:firstLine="0"/>
        <w:rPr>
          <w:rFonts w:ascii="AppleSystemUIFont" w:hAnsi="AppleSystemUIFont" w:cs="AppleSystemUIFont"/>
          <w:lang w:val="en-US"/>
        </w:rPr>
      </w:pPr>
      <w:r>
        <w:rPr>
          <w:rFonts w:ascii="AppleSystemUIFontBold" w:hAnsi="AppleSystemUIFontBold" w:cs="AppleSystemUIFontBold"/>
          <w:b/>
          <w:bCs/>
          <w:lang w:val="en-US"/>
        </w:rPr>
        <w:t>verify</w:t>
      </w:r>
      <w:r>
        <w:rPr>
          <w:rFonts w:ascii="AppleSystemUIFont" w:hAnsi="AppleSystemUIFont" w:cs="AppleSystemUIFont"/>
          <w:lang w:val="en-US"/>
        </w:rPr>
        <w:t>: run any checks to verify the package is valid and meets quality criteria</w:t>
      </w:r>
    </w:p>
    <w:p w:rsidR="00B919CD" w:rsidRDefault="00B919CD" w:rsidP="00B919CD">
      <w:pPr>
        <w:numPr>
          <w:ilvl w:val="0"/>
          <w:numId w:val="2"/>
        </w:numPr>
        <w:autoSpaceDE w:val="0"/>
        <w:autoSpaceDN w:val="0"/>
        <w:adjustRightInd w:val="0"/>
        <w:ind w:left="0" w:firstLine="0"/>
        <w:rPr>
          <w:rFonts w:ascii="AppleSystemUIFont" w:hAnsi="AppleSystemUIFont" w:cs="AppleSystemUIFont"/>
          <w:lang w:val="en-US"/>
        </w:rPr>
      </w:pPr>
      <w:r>
        <w:rPr>
          <w:rFonts w:ascii="AppleSystemUIFontBold" w:hAnsi="AppleSystemUIFontBold" w:cs="AppleSystemUIFontBold"/>
          <w:b/>
          <w:bCs/>
          <w:lang w:val="en-US"/>
        </w:rPr>
        <w:t>install</w:t>
      </w:r>
      <w:r>
        <w:rPr>
          <w:rFonts w:ascii="AppleSystemUIFont" w:hAnsi="AppleSystemUIFont" w:cs="AppleSystemUIFont"/>
          <w:lang w:val="en-US"/>
        </w:rPr>
        <w:t>: install the package into the local repository, for use as a dependency in other projects locally</w:t>
      </w:r>
    </w:p>
    <w:p w:rsidR="00B919CD" w:rsidRDefault="00B919CD" w:rsidP="00B919CD">
      <w:pPr>
        <w:numPr>
          <w:ilvl w:val="0"/>
          <w:numId w:val="2"/>
        </w:numPr>
        <w:autoSpaceDE w:val="0"/>
        <w:autoSpaceDN w:val="0"/>
        <w:adjustRightInd w:val="0"/>
        <w:ind w:left="0" w:firstLine="0"/>
        <w:rPr>
          <w:rFonts w:ascii="AppleSystemUIFont" w:hAnsi="AppleSystemUIFont" w:cs="AppleSystemUIFont"/>
          <w:lang w:val="en-US"/>
        </w:rPr>
      </w:pPr>
      <w:r>
        <w:rPr>
          <w:rFonts w:ascii="AppleSystemUIFontBold" w:hAnsi="AppleSystemUIFontBold" w:cs="AppleSystemUIFontBold"/>
          <w:b/>
          <w:bCs/>
          <w:lang w:val="en-US"/>
        </w:rPr>
        <w:t>deploy</w:t>
      </w:r>
      <w:r>
        <w:rPr>
          <w:rFonts w:ascii="AppleSystemUIFont" w:hAnsi="AppleSystemUIFont" w:cs="AppleSystemUIFont"/>
          <w:lang w:val="en-US"/>
        </w:rPr>
        <w:t>: done in an integration or release environment, copies the final package to the remote repository for sharing with other developers and projects.</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There are two other Maven lifecycles of note beyond the </w:t>
      </w:r>
      <w:r>
        <w:rPr>
          <w:rFonts w:ascii="AppleSystemUIFontItalic" w:hAnsi="AppleSystemUIFontItalic" w:cs="AppleSystemUIFontItalic"/>
          <w:i/>
          <w:iCs/>
          <w:lang w:val="en-US"/>
        </w:rPr>
        <w:t>default</w:t>
      </w:r>
      <w:r>
        <w:rPr>
          <w:rFonts w:ascii="AppleSystemUIFont" w:hAnsi="AppleSystemUIFont" w:cs="AppleSystemUIFont"/>
          <w:lang w:val="en-US"/>
        </w:rPr>
        <w:t> list above. They are</w:t>
      </w:r>
    </w:p>
    <w:p w:rsidR="00B919CD" w:rsidRDefault="00B919CD" w:rsidP="00B919CD">
      <w:pPr>
        <w:numPr>
          <w:ilvl w:val="0"/>
          <w:numId w:val="3"/>
        </w:numPr>
        <w:autoSpaceDE w:val="0"/>
        <w:autoSpaceDN w:val="0"/>
        <w:adjustRightInd w:val="0"/>
        <w:ind w:left="0" w:firstLine="0"/>
        <w:rPr>
          <w:rFonts w:ascii="AppleSystemUIFont" w:hAnsi="AppleSystemUIFont" w:cs="AppleSystemUIFont"/>
          <w:lang w:val="en-US"/>
        </w:rPr>
      </w:pPr>
      <w:r>
        <w:rPr>
          <w:rFonts w:ascii="AppleSystemUIFontBold" w:hAnsi="AppleSystemUIFontBold" w:cs="AppleSystemUIFontBold"/>
          <w:b/>
          <w:bCs/>
          <w:lang w:val="en-US"/>
        </w:rPr>
        <w:t>clean</w:t>
      </w:r>
      <w:r>
        <w:rPr>
          <w:rFonts w:ascii="AppleSystemUIFont" w:hAnsi="AppleSystemUIFont" w:cs="AppleSystemUIFont"/>
          <w:lang w:val="en-US"/>
        </w:rPr>
        <w:t>: cleans up artifacts created by prior builds</w:t>
      </w:r>
    </w:p>
    <w:p w:rsidR="00B919CD" w:rsidRDefault="00B919CD" w:rsidP="00B919CD">
      <w:pPr>
        <w:numPr>
          <w:ilvl w:val="0"/>
          <w:numId w:val="3"/>
        </w:numPr>
        <w:autoSpaceDE w:val="0"/>
        <w:autoSpaceDN w:val="0"/>
        <w:adjustRightInd w:val="0"/>
        <w:ind w:left="0" w:firstLine="0"/>
        <w:rPr>
          <w:rFonts w:ascii="AppleSystemUIFont" w:hAnsi="AppleSystemUIFont" w:cs="AppleSystemUIFont"/>
          <w:lang w:val="en-US"/>
        </w:rPr>
      </w:pPr>
      <w:r>
        <w:rPr>
          <w:rFonts w:ascii="AppleSystemUIFontBold" w:hAnsi="AppleSystemUIFontBold" w:cs="AppleSystemUIFontBold"/>
          <w:b/>
          <w:bCs/>
          <w:lang w:val="en-US"/>
        </w:rPr>
        <w:t>site</w:t>
      </w:r>
      <w:r>
        <w:rPr>
          <w:rFonts w:ascii="AppleSystemUIFont" w:hAnsi="AppleSystemUIFont" w:cs="AppleSystemUIFont"/>
          <w:lang w:val="en-US"/>
        </w:rPr>
        <w:t>: generates site documentation for this project</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Phases are actually mapped to underlying goals. The specific goals executed per phase is dependant upon the packaging type of the project. For example, </w:t>
      </w:r>
      <w:r>
        <w:rPr>
          <w:rFonts w:ascii="AppleSystemUIFontItalic" w:hAnsi="AppleSystemUIFontItalic" w:cs="AppleSystemUIFontItalic"/>
          <w:i/>
          <w:iCs/>
          <w:lang w:val="en-US"/>
        </w:rPr>
        <w:t>package</w:t>
      </w:r>
      <w:r>
        <w:rPr>
          <w:rFonts w:ascii="AppleSystemUIFont" w:hAnsi="AppleSystemUIFont" w:cs="AppleSystemUIFont"/>
          <w:lang w:val="en-US"/>
        </w:rPr>
        <w:t> executes </w:t>
      </w:r>
      <w:r>
        <w:rPr>
          <w:rFonts w:ascii="AppleSystemUIFontItalic" w:hAnsi="AppleSystemUIFontItalic" w:cs="AppleSystemUIFontItalic"/>
          <w:i/>
          <w:iCs/>
          <w:lang w:val="en-US"/>
        </w:rPr>
        <w:t>jar:jar</w:t>
      </w:r>
      <w:r>
        <w:rPr>
          <w:rFonts w:ascii="AppleSystemUIFont" w:hAnsi="AppleSystemUIFont" w:cs="AppleSystemUIFont"/>
          <w:lang w:val="en-US"/>
        </w:rPr>
        <w:t> if the project type is a JAR, and </w:t>
      </w:r>
      <w:r>
        <w:rPr>
          <w:rFonts w:ascii="AppleSystemUIFontItalic" w:hAnsi="AppleSystemUIFontItalic" w:cs="AppleSystemUIFontItalic"/>
          <w:i/>
          <w:iCs/>
          <w:lang w:val="en-US"/>
        </w:rPr>
        <w:t>war:war</w:t>
      </w:r>
      <w:r>
        <w:rPr>
          <w:rFonts w:ascii="AppleSystemUIFont" w:hAnsi="AppleSystemUIFont" w:cs="AppleSystemUIFont"/>
          <w:lang w:val="en-US"/>
        </w:rPr>
        <w:t> if the project type is - you guessed it - a WAR.</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An interesting thing to note is that phases and goals may be executed in sequence.</w:t>
      </w:r>
    </w:p>
    <w:p w:rsidR="00B919CD" w:rsidRDefault="00B919CD" w:rsidP="00B919CD">
      <w:pPr>
        <w:numPr>
          <w:ilvl w:val="0"/>
          <w:numId w:val="4"/>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mvn clean dependency:copy-dependencies package</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This command will clean the project, copy dependencies, and package the project (executing all phases up to </w:t>
      </w:r>
      <w:r>
        <w:rPr>
          <w:rFonts w:ascii="AppleSystemUIFontItalic" w:hAnsi="AppleSystemUIFontItalic" w:cs="AppleSystemUIFontItalic"/>
          <w:i/>
          <w:iCs/>
          <w:lang w:val="en-US"/>
        </w:rPr>
        <w:t>package</w:t>
      </w:r>
      <w:r>
        <w:rPr>
          <w:rFonts w:ascii="AppleSystemUIFont" w:hAnsi="AppleSystemUIFont" w:cs="AppleSystemUIFont"/>
          <w:lang w:val="en-US"/>
        </w:rPr>
        <w:t>, of course).</w:t>
      </w:r>
    </w:p>
    <w:p w:rsidR="00B919CD" w:rsidRDefault="00B919CD" w:rsidP="00B919CD">
      <w:pPr>
        <w:autoSpaceDE w:val="0"/>
        <w:autoSpaceDN w:val="0"/>
        <w:adjustRightInd w:val="0"/>
        <w:spacing w:after="40"/>
        <w:rPr>
          <w:rFonts w:ascii="AppleSystemUIFontBold" w:hAnsi="AppleSystemUIFontBold" w:cs="AppleSystemUIFontBold"/>
          <w:b/>
          <w:bCs/>
          <w:sz w:val="28"/>
          <w:szCs w:val="28"/>
          <w:lang w:val="en-US"/>
        </w:rPr>
      </w:pPr>
      <w:r>
        <w:rPr>
          <w:rFonts w:ascii="AppleSystemUIFontBold" w:hAnsi="AppleSystemUIFontBold" w:cs="AppleSystemUIFontBold"/>
          <w:b/>
          <w:bCs/>
          <w:sz w:val="28"/>
          <w:szCs w:val="28"/>
          <w:lang w:val="en-US"/>
        </w:rPr>
        <w:t>Generating the Site</w:t>
      </w:r>
    </w:p>
    <w:p w:rsidR="00B919CD" w:rsidRDefault="00B919CD" w:rsidP="00B919CD">
      <w:pPr>
        <w:numPr>
          <w:ilvl w:val="0"/>
          <w:numId w:val="5"/>
        </w:numPr>
        <w:autoSpaceDE w:val="0"/>
        <w:autoSpaceDN w:val="0"/>
        <w:adjustRightInd w:val="0"/>
        <w:ind w:left="0" w:firstLine="0"/>
        <w:rPr>
          <w:rFonts w:ascii="AppleSystemUIFont" w:hAnsi="AppleSystemUIFont" w:cs="AppleSystemUIFont"/>
          <w:lang w:val="en-US"/>
        </w:rPr>
      </w:pPr>
      <w:r>
        <w:rPr>
          <w:rFonts w:ascii="AppleSystemUIFont" w:hAnsi="AppleSystemUIFont" w:cs="AppleSystemUIFont"/>
          <w:lang w:val="en-US"/>
        </w:rPr>
        <w:t>mvn site</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This phase generates a site based upon information on the project's pom. You can look at the documentation generated under target/site.</w:t>
      </w: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 w:hAnsi="AppleSystemUIFont" w:cs="AppleSystemUIFont"/>
          <w:u w:val="single"/>
          <w:lang w:val="en-US"/>
        </w:rPr>
      </w:pPr>
      <w:hyperlink r:id="rId8" w:history="1">
        <w:r>
          <w:rPr>
            <w:rFonts w:ascii="AppleSystemUIFont" w:hAnsi="AppleSystemUIFont" w:cs="AppleSystemUIFont"/>
            <w:color w:val="DCA10D"/>
            <w:u w:val="single" w:color="DCA10D"/>
            <w:lang w:val="en-US"/>
          </w:rPr>
          <w:t>https://maven.apache.org/guides/introduction/introduction-to-the-lifecycle.html</w:t>
        </w:r>
      </w:hyperlink>
    </w:p>
    <w:p w:rsidR="00B919CD" w:rsidRDefault="00B919CD" w:rsidP="00B919CD">
      <w:pPr>
        <w:autoSpaceDE w:val="0"/>
        <w:autoSpaceDN w:val="0"/>
        <w:adjustRightInd w:val="0"/>
        <w:rPr>
          <w:rFonts w:ascii="AppleSystemUIFontBold" w:hAnsi="AppleSystemUIFontBold" w:cs="AppleSystemUIFontBold"/>
          <w:b/>
          <w:bCs/>
          <w:sz w:val="34"/>
          <w:szCs w:val="34"/>
          <w:lang w:val="en-US"/>
        </w:rPr>
      </w:pPr>
      <w:r>
        <w:rPr>
          <w:rFonts w:ascii="AppleSystemUIFontBold" w:hAnsi="AppleSystemUIFontBold" w:cs="AppleSystemUIFontBold"/>
          <w:b/>
          <w:bCs/>
          <w:sz w:val="34"/>
          <w:szCs w:val="34"/>
          <w:lang w:val="en-US"/>
        </w:rPr>
        <w:t>Introduction to the Build Lifecycle</w:t>
      </w:r>
    </w:p>
    <w:p w:rsidR="00B919CD" w:rsidRDefault="00B919CD" w:rsidP="00B919CD">
      <w:pPr>
        <w:autoSpaceDE w:val="0"/>
        <w:autoSpaceDN w:val="0"/>
        <w:adjustRightInd w:val="0"/>
        <w:spacing w:after="40"/>
        <w:rPr>
          <w:rFonts w:ascii="AppleSystemUIFontBold" w:hAnsi="AppleSystemUIFontBold" w:cs="AppleSystemUIFontBold"/>
          <w:b/>
          <w:bCs/>
          <w:sz w:val="28"/>
          <w:szCs w:val="28"/>
          <w:lang w:val="en-US"/>
        </w:rPr>
      </w:pPr>
      <w:r>
        <w:rPr>
          <w:rFonts w:ascii="AppleSystemUIFontBold" w:hAnsi="AppleSystemUIFontBold" w:cs="AppleSystemUIFontBold"/>
          <w:b/>
          <w:bCs/>
          <w:sz w:val="28"/>
          <w:szCs w:val="28"/>
          <w:lang w:val="en-US"/>
        </w:rPr>
        <w:t>Table Of Contents</w:t>
      </w:r>
    </w:p>
    <w:p w:rsidR="00B919CD" w:rsidRDefault="00B919CD" w:rsidP="00B919CD">
      <w:pPr>
        <w:numPr>
          <w:ilvl w:val="0"/>
          <w:numId w:val="6"/>
        </w:numPr>
        <w:autoSpaceDE w:val="0"/>
        <w:autoSpaceDN w:val="0"/>
        <w:adjustRightInd w:val="0"/>
        <w:ind w:left="0" w:firstLine="0"/>
        <w:rPr>
          <w:rFonts w:ascii="AppleSystemUIFont" w:hAnsi="AppleSystemUIFont" w:cs="AppleSystemUIFont"/>
          <w:lang w:val="en-US"/>
        </w:rPr>
      </w:pPr>
      <w:hyperlink r:id="rId9" w:history="1">
        <w:r>
          <w:rPr>
            <w:rFonts w:ascii="AppleSystemUIFont" w:hAnsi="AppleSystemUIFont" w:cs="AppleSystemUIFont"/>
            <w:color w:val="DCA10D"/>
            <w:lang w:val="en-US"/>
          </w:rPr>
          <w:t>Build Lifecycle Basics</w:t>
        </w:r>
      </w:hyperlink>
    </w:p>
    <w:p w:rsidR="00B919CD" w:rsidRDefault="00B919CD" w:rsidP="00B919CD">
      <w:pPr>
        <w:numPr>
          <w:ilvl w:val="0"/>
          <w:numId w:val="6"/>
        </w:numPr>
        <w:autoSpaceDE w:val="0"/>
        <w:autoSpaceDN w:val="0"/>
        <w:adjustRightInd w:val="0"/>
        <w:ind w:left="0" w:firstLine="0"/>
        <w:rPr>
          <w:rFonts w:ascii="AppleSystemUIFont" w:hAnsi="AppleSystemUIFont" w:cs="AppleSystemUIFont"/>
          <w:color w:val="DCA10D"/>
          <w:lang w:val="en-US"/>
        </w:rPr>
      </w:pPr>
      <w:r>
        <w:rPr>
          <w:rFonts w:ascii="Menlo" w:hAnsi="Menlo" w:cs="Menlo"/>
          <w:sz w:val="20"/>
          <w:szCs w:val="20"/>
          <w:lang w:val="en-US"/>
        </w:rPr>
        <w:fldChar w:fldCharType="begin"/>
      </w:r>
      <w:r>
        <w:rPr>
          <w:rFonts w:ascii="Menlo" w:hAnsi="Menlo" w:cs="Menlo"/>
          <w:sz w:val="20"/>
          <w:szCs w:val="20"/>
          <w:lang w:val="en-US"/>
        </w:rPr>
        <w:instrText>HYPERLINK "https://maven.apache.org/guides/introduction/introduction-to-the-lifecycle.html#Setting_Up_Your_Project_to_Use_the_Build_Lifecycle"</w:instrText>
      </w:r>
      <w:r>
        <w:rPr>
          <w:rFonts w:ascii="Menlo" w:hAnsi="Menlo" w:cs="Menlo"/>
          <w:sz w:val="20"/>
          <w:szCs w:val="20"/>
          <w:lang w:val="en-US"/>
        </w:rPr>
      </w:r>
      <w:r>
        <w:rPr>
          <w:rFonts w:ascii="Menlo" w:hAnsi="Menlo" w:cs="Menlo"/>
          <w:sz w:val="20"/>
          <w:szCs w:val="20"/>
          <w:lang w:val="en-US"/>
        </w:rPr>
        <w:fldChar w:fldCharType="separate"/>
      </w:r>
      <w:r>
        <w:rPr>
          <w:rFonts w:ascii="AppleSystemUIFont" w:hAnsi="AppleSystemUIFont" w:cs="AppleSystemUIFont"/>
          <w:color w:val="DCA10D"/>
          <w:lang w:val="en-US"/>
        </w:rPr>
        <w:t>Setting Up Your Project to Use the Build Lifecycle</w:t>
      </w:r>
    </w:p>
    <w:p w:rsidR="00B919CD" w:rsidRDefault="00B919CD" w:rsidP="00B919CD">
      <w:pPr>
        <w:numPr>
          <w:ilvl w:val="1"/>
          <w:numId w:val="6"/>
        </w:numPr>
        <w:autoSpaceDE w:val="0"/>
        <w:autoSpaceDN w:val="0"/>
        <w:adjustRightInd w:val="0"/>
        <w:ind w:left="0" w:firstLine="0"/>
        <w:rPr>
          <w:rFonts w:ascii="AppleSystemUIFont" w:hAnsi="AppleSystemUIFont" w:cs="AppleSystemUIFont"/>
          <w:lang w:val="en-US"/>
        </w:rPr>
      </w:pPr>
      <w:r>
        <w:rPr>
          <w:rFonts w:ascii="Menlo" w:hAnsi="Menlo" w:cs="Menlo"/>
          <w:sz w:val="20"/>
          <w:szCs w:val="20"/>
          <w:lang w:val="en-US"/>
        </w:rPr>
        <w:lastRenderedPageBreak/>
        <w:fldChar w:fldCharType="end"/>
      </w:r>
      <w:hyperlink r:id="rId10" w:history="1">
        <w:r>
          <w:rPr>
            <w:rFonts w:ascii="AppleSystemUIFont" w:hAnsi="AppleSystemUIFont" w:cs="AppleSystemUIFont"/>
            <w:color w:val="DCA10D"/>
            <w:lang w:val="en-US"/>
          </w:rPr>
          <w:t>Packaging</w:t>
        </w:r>
      </w:hyperlink>
    </w:p>
    <w:p w:rsidR="00B919CD" w:rsidRDefault="00B919CD" w:rsidP="00B919CD">
      <w:pPr>
        <w:numPr>
          <w:ilvl w:val="1"/>
          <w:numId w:val="6"/>
        </w:numPr>
        <w:autoSpaceDE w:val="0"/>
        <w:autoSpaceDN w:val="0"/>
        <w:adjustRightInd w:val="0"/>
        <w:ind w:left="0" w:firstLine="0"/>
        <w:rPr>
          <w:rFonts w:ascii="AppleSystemUIFont" w:hAnsi="AppleSystemUIFont" w:cs="AppleSystemUIFont"/>
          <w:lang w:val="en-US"/>
        </w:rPr>
      </w:pPr>
      <w:hyperlink r:id="rId11" w:history="1">
        <w:r>
          <w:rPr>
            <w:rFonts w:ascii="AppleSystemUIFont" w:hAnsi="AppleSystemUIFont" w:cs="AppleSystemUIFont"/>
            <w:color w:val="DCA10D"/>
            <w:lang w:val="en-US"/>
          </w:rPr>
          <w:t>Plugins</w:t>
        </w:r>
      </w:hyperlink>
    </w:p>
    <w:p w:rsidR="00B919CD" w:rsidRDefault="00B919CD" w:rsidP="00B919CD">
      <w:pPr>
        <w:numPr>
          <w:ilvl w:val="0"/>
          <w:numId w:val="6"/>
        </w:numPr>
        <w:autoSpaceDE w:val="0"/>
        <w:autoSpaceDN w:val="0"/>
        <w:adjustRightInd w:val="0"/>
        <w:ind w:left="0" w:firstLine="0"/>
        <w:rPr>
          <w:rFonts w:ascii="AppleSystemUIFont" w:hAnsi="AppleSystemUIFont" w:cs="AppleSystemUIFont"/>
          <w:lang w:val="en-US"/>
        </w:rPr>
      </w:pPr>
      <w:hyperlink r:id="rId12" w:history="1">
        <w:r>
          <w:rPr>
            <w:rFonts w:ascii="AppleSystemUIFont" w:hAnsi="AppleSystemUIFont" w:cs="AppleSystemUIFont"/>
            <w:color w:val="DCA10D"/>
            <w:lang w:val="en-US"/>
          </w:rPr>
          <w:t>Lifecycle Reference</w:t>
        </w:r>
      </w:hyperlink>
    </w:p>
    <w:p w:rsidR="00B919CD" w:rsidRDefault="00B919CD" w:rsidP="00B919CD">
      <w:pPr>
        <w:numPr>
          <w:ilvl w:val="0"/>
          <w:numId w:val="6"/>
        </w:numPr>
        <w:autoSpaceDE w:val="0"/>
        <w:autoSpaceDN w:val="0"/>
        <w:adjustRightInd w:val="0"/>
        <w:ind w:left="0" w:firstLine="0"/>
        <w:rPr>
          <w:rFonts w:ascii="AppleSystemUIFont" w:hAnsi="AppleSystemUIFont" w:cs="AppleSystemUIFont"/>
          <w:lang w:val="en-US"/>
        </w:rPr>
      </w:pPr>
      <w:hyperlink r:id="rId13" w:history="1">
        <w:r>
          <w:rPr>
            <w:rFonts w:ascii="AppleSystemUIFont" w:hAnsi="AppleSystemUIFont" w:cs="AppleSystemUIFont"/>
            <w:color w:val="DCA10D"/>
            <w:lang w:val="en-US"/>
          </w:rPr>
          <w:t>Built-in Lifecycle Bindings</w:t>
        </w:r>
      </w:hyperlink>
    </w:p>
    <w:p w:rsidR="00B919CD" w:rsidRDefault="00B919CD" w:rsidP="00B919CD">
      <w:pPr>
        <w:autoSpaceDE w:val="0"/>
        <w:autoSpaceDN w:val="0"/>
        <w:adjustRightInd w:val="0"/>
        <w:spacing w:after="40"/>
        <w:rPr>
          <w:rFonts w:ascii="AppleSystemUIFontBold" w:hAnsi="AppleSystemUIFontBold" w:cs="AppleSystemUIFontBold"/>
          <w:b/>
          <w:bCs/>
          <w:sz w:val="28"/>
          <w:szCs w:val="28"/>
          <w:lang w:val="en-US"/>
        </w:rPr>
      </w:pPr>
      <w:r>
        <w:rPr>
          <w:rFonts w:ascii="AppleSystemUIFontBold" w:hAnsi="AppleSystemUIFontBold" w:cs="AppleSystemUIFontBold"/>
          <w:b/>
          <w:bCs/>
          <w:sz w:val="28"/>
          <w:szCs w:val="28"/>
          <w:lang w:val="en-US"/>
        </w:rPr>
        <w:t>Build Lifecycle Basics :</w:t>
      </w: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There are three built-in build lifecycles: default, clean and site.</w:t>
      </w:r>
    </w:p>
    <w:p w:rsidR="00B919CD" w:rsidRDefault="00B919CD" w:rsidP="00B919CD">
      <w:pPr>
        <w:autoSpaceDE w:val="0"/>
        <w:autoSpaceDN w:val="0"/>
        <w:adjustRightInd w:val="0"/>
        <w:rPr>
          <w:rFonts w:ascii="AppleSystemUIFont" w:hAnsi="AppleSystemUIFont" w:cs="AppleSystemUIFont"/>
          <w:lang w:val="en-US"/>
        </w:rPr>
      </w:pPr>
    </w:p>
    <w:p w:rsidR="00B919CD" w:rsidRDefault="00B919CD" w:rsidP="00B919CD">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Default</w:t>
      </w:r>
      <w:r>
        <w:rPr>
          <w:rFonts w:ascii="AppleSystemUIFont" w:hAnsi="AppleSystemUIFont" w:cs="AppleSystemUIFont"/>
          <w:lang w:val="en-US"/>
        </w:rPr>
        <w:t>: default lifecycle handle project deployment</w:t>
      </w:r>
    </w:p>
    <w:p w:rsidR="00B919CD" w:rsidRDefault="00B919CD" w:rsidP="00B919CD">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 xml:space="preserve">Clean : </w:t>
      </w:r>
      <w:r>
        <w:rPr>
          <w:rFonts w:ascii="AppleSystemUIFont" w:hAnsi="AppleSystemUIFont" w:cs="AppleSystemUIFont"/>
          <w:lang w:val="en-US"/>
        </w:rPr>
        <w:t>Clean lifecycle handle cleaning project artefacts</w:t>
      </w:r>
    </w:p>
    <w:p w:rsidR="00B919CD" w:rsidRDefault="00B919CD" w:rsidP="00B919CD">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Site</w:t>
      </w:r>
      <w:r>
        <w:rPr>
          <w:rFonts w:ascii="AppleSystemUIFont" w:hAnsi="AppleSystemUIFont" w:cs="AppleSystemUIFont"/>
          <w:lang w:val="en-US"/>
        </w:rPr>
        <w:t>:  create project site documentation.</w:t>
      </w:r>
    </w:p>
    <w:p w:rsidR="00B919CD" w:rsidRDefault="00B919CD" w:rsidP="00B919CD">
      <w:pPr>
        <w:autoSpaceDE w:val="0"/>
        <w:autoSpaceDN w:val="0"/>
        <w:adjustRightInd w:val="0"/>
        <w:rPr>
          <w:rFonts w:ascii="AppleSystemUIFont" w:hAnsi="AppleSystemUIFont" w:cs="AppleSystemUIFont"/>
          <w:lang w:val="en-US"/>
        </w:rPr>
      </w:pPr>
    </w:p>
    <w:p w:rsidR="00B919CD" w:rsidRDefault="00B919CD" w:rsidP="00B919CD">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A Build Lifecycle is Made Up of Phases :</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Each of these build lifecycles is defined by a different list of build phases, wherein a build phase represents a stage in the lifecycle.</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For example, the default lifecycle comprises of the following phases (for a complete list of the lifecycle phases, refer to the </w:t>
      </w:r>
      <w:hyperlink r:id="rId14" w:history="1">
        <w:r>
          <w:rPr>
            <w:rFonts w:ascii="AppleSystemUIFont" w:hAnsi="AppleSystemUIFont" w:cs="AppleSystemUIFont"/>
            <w:color w:val="DCA10D"/>
            <w:lang w:val="en-US"/>
          </w:rPr>
          <w:t>Lifecycle Reference</w:t>
        </w:r>
      </w:hyperlink>
      <w:r>
        <w:rPr>
          <w:rFonts w:ascii="AppleSystemUIFont" w:hAnsi="AppleSystemUIFont" w:cs="AppleSystemUIFont"/>
          <w:lang w:val="en-US"/>
        </w:rPr>
        <w:t>):</w:t>
      </w:r>
    </w:p>
    <w:p w:rsidR="00B919CD" w:rsidRDefault="00B919CD" w:rsidP="00B919CD">
      <w:pPr>
        <w:autoSpaceDE w:val="0"/>
        <w:autoSpaceDN w:val="0"/>
        <w:adjustRightInd w:val="0"/>
        <w:spacing w:after="40"/>
        <w:rPr>
          <w:rFonts w:ascii="AppleSystemUIFontBold" w:hAnsi="AppleSystemUIFontBold" w:cs="AppleSystemUIFontBold"/>
          <w:b/>
          <w:bCs/>
          <w:sz w:val="28"/>
          <w:szCs w:val="28"/>
          <w:lang w:val="en-US"/>
        </w:rPr>
      </w:pPr>
      <w:r>
        <w:rPr>
          <w:rFonts w:ascii="AppleSystemUIFontBold" w:hAnsi="AppleSystemUIFontBold" w:cs="AppleSystemUIFontBold"/>
          <w:b/>
          <w:bCs/>
          <w:sz w:val="28"/>
          <w:szCs w:val="28"/>
          <w:lang w:val="en-US"/>
        </w:rPr>
        <w:t>Usual Command Line Calls</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In a development environment, use the following call to build and install artifacts into the local repository.</w:t>
      </w:r>
    </w:p>
    <w:p w:rsidR="00B919CD" w:rsidRDefault="00B919CD" w:rsidP="00B919CD">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mvn install</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This command executes each default life cycle phase in order (validate, compile, package, etc.), before executing install. You only need to call the last build phase to be executed, in this case, install:</w:t>
      </w: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In a build environment, use the following call to cleanly build and deploy artifacts into the shared repository.</w:t>
      </w:r>
    </w:p>
    <w:p w:rsidR="00B919CD" w:rsidRDefault="00B919CD" w:rsidP="00B919CD">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mvn clean deploy</w:t>
      </w: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It will first execute clean then call deploy</w:t>
      </w:r>
    </w:p>
    <w:p w:rsidR="00B919CD" w:rsidRDefault="00B919CD" w:rsidP="00B919CD">
      <w:pPr>
        <w:autoSpaceDE w:val="0"/>
        <w:autoSpaceDN w:val="0"/>
        <w:adjustRightInd w:val="0"/>
        <w:rPr>
          <w:rFonts w:ascii="AppleSystemUIFont" w:hAnsi="AppleSystemUIFont" w:cs="AppleSystemUIFont"/>
          <w:lang w:val="en-US"/>
        </w:rPr>
      </w:pPr>
    </w:p>
    <w:p w:rsidR="00B919CD" w:rsidRDefault="00B919CD" w:rsidP="00B919CD">
      <w:pPr>
        <w:autoSpaceDE w:val="0"/>
        <w:autoSpaceDN w:val="0"/>
        <w:adjustRightInd w:val="0"/>
        <w:rPr>
          <w:rFonts w:ascii="AppleSystemUIFont" w:hAnsi="AppleSystemUIFont" w:cs="AppleSystemUIFont"/>
          <w:lang w:val="en-US"/>
        </w:rPr>
      </w:pP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Bold" w:hAnsi="AppleSystemUIFontBold" w:cs="AppleSystemUIFontBold"/>
          <w:b/>
          <w:bCs/>
          <w:lang w:val="en-US"/>
        </w:rPr>
      </w:pPr>
      <w:r>
        <w:rPr>
          <w:rFonts w:ascii="AppleSystemUIFontBold" w:hAnsi="AppleSystemUIFontBold" w:cs="AppleSystemUIFontBold"/>
          <w:b/>
          <w:bCs/>
          <w:lang w:val="en-US"/>
        </w:rPr>
        <w:t xml:space="preserve"> </w:t>
      </w: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Bold" w:hAnsi="AppleSystemUIFontBold" w:cs="AppleSystemUIFontBold"/>
          <w:b/>
          <w:bCs/>
          <w:lang w:val="en-US"/>
        </w:rPr>
      </w:pPr>
    </w:p>
    <w:p w:rsidR="00B919CD" w:rsidRDefault="00B919CD" w:rsidP="00B919CD">
      <w:pPr>
        <w:autoSpaceDE w:val="0"/>
        <w:autoSpaceDN w:val="0"/>
        <w:adjustRightInd w:val="0"/>
        <w:rPr>
          <w:rFonts w:ascii="AppleSystemUIFont" w:hAnsi="AppleSystemUIFont" w:cs="AppleSystemUIFont"/>
          <w:lang w:val="en-US"/>
        </w:rPr>
      </w:pPr>
    </w:p>
    <w:p w:rsidR="00B919CD" w:rsidRDefault="00B919CD" w:rsidP="00B919CD">
      <w:pPr>
        <w:autoSpaceDE w:val="0"/>
        <w:autoSpaceDN w:val="0"/>
        <w:adjustRightInd w:val="0"/>
        <w:rPr>
          <w:rFonts w:ascii="AppleSystemUIFont" w:hAnsi="AppleSystemUIFont" w:cs="AppleSystemUIFont"/>
          <w:lang w:val="en-US"/>
        </w:rPr>
      </w:pPr>
    </w:p>
    <w:p w:rsidR="00B919CD" w:rsidRDefault="00B919CD" w:rsidP="00B919CD">
      <w:pPr>
        <w:autoSpaceDE w:val="0"/>
        <w:autoSpaceDN w:val="0"/>
        <w:adjustRightInd w:val="0"/>
        <w:rPr>
          <w:rFonts w:ascii="AppleSystemUIFont" w:hAnsi="AppleSystemUIFont" w:cs="AppleSystemUIFont"/>
          <w:lang w:val="en-US"/>
        </w:rPr>
      </w:pPr>
    </w:p>
    <w:p w:rsidR="00B919CD" w:rsidRDefault="00B919CD" w:rsidP="00B919CD">
      <w:pPr>
        <w:autoSpaceDE w:val="0"/>
        <w:autoSpaceDN w:val="0"/>
        <w:adjustRightInd w:val="0"/>
        <w:rPr>
          <w:rFonts w:ascii="AppleSystemUIFont" w:hAnsi="AppleSystemUIFont" w:cs="AppleSystemUIFont"/>
          <w:lang w:val="en-US"/>
        </w:rPr>
      </w:pPr>
    </w:p>
    <w:p w:rsidR="00A13E17" w:rsidRDefault="00BD3EDD">
      <w:bookmarkStart w:id="0" w:name="_GoBack"/>
      <w:bookmarkEnd w:id="0"/>
    </w:p>
    <w:sectPr w:rsidR="00A13E17" w:rsidSect="007809A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EDD" w:rsidRDefault="00BD3EDD" w:rsidP="00B919CD">
      <w:r>
        <w:separator/>
      </w:r>
    </w:p>
  </w:endnote>
  <w:endnote w:type="continuationSeparator" w:id="0">
    <w:p w:rsidR="00BD3EDD" w:rsidRDefault="00BD3EDD" w:rsidP="00B9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EDD" w:rsidRDefault="00BD3EDD" w:rsidP="00B919CD">
      <w:r>
        <w:separator/>
      </w:r>
    </w:p>
  </w:footnote>
  <w:footnote w:type="continuationSeparator" w:id="0">
    <w:p w:rsidR="00BD3EDD" w:rsidRDefault="00BD3EDD" w:rsidP="00B91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CD"/>
    <w:rsid w:val="005D1F66"/>
    <w:rsid w:val="008223A5"/>
    <w:rsid w:val="00B0077E"/>
    <w:rsid w:val="00B919CD"/>
    <w:rsid w:val="00BD3EDD"/>
    <w:rsid w:val="00C51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554EAF"/>
  <w14:defaultImageDpi w14:val="32767"/>
  <w15:chartTrackingRefBased/>
  <w15:docId w15:val="{D174EE68-8959-B340-B041-3F0B7636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9CD"/>
    <w:pPr>
      <w:tabs>
        <w:tab w:val="center" w:pos="4680"/>
        <w:tab w:val="right" w:pos="9360"/>
      </w:tabs>
    </w:pPr>
  </w:style>
  <w:style w:type="character" w:customStyle="1" w:styleId="HeaderChar">
    <w:name w:val="Header Char"/>
    <w:basedOn w:val="DefaultParagraphFont"/>
    <w:link w:val="Header"/>
    <w:uiPriority w:val="99"/>
    <w:rsid w:val="00B919CD"/>
  </w:style>
  <w:style w:type="paragraph" w:styleId="Footer">
    <w:name w:val="footer"/>
    <w:basedOn w:val="Normal"/>
    <w:link w:val="FooterChar"/>
    <w:uiPriority w:val="99"/>
    <w:unhideWhenUsed/>
    <w:rsid w:val="00B919CD"/>
    <w:pPr>
      <w:tabs>
        <w:tab w:val="center" w:pos="4680"/>
        <w:tab w:val="right" w:pos="9360"/>
      </w:tabs>
    </w:pPr>
  </w:style>
  <w:style w:type="character" w:customStyle="1" w:styleId="FooterChar">
    <w:name w:val="Footer Char"/>
    <w:basedOn w:val="DefaultParagraphFont"/>
    <w:link w:val="Footer"/>
    <w:uiPriority w:val="99"/>
    <w:rsid w:val="00B91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guides/introduction/introduction-to-the-lifecycle.html" TargetMode="External"/><Relationship Id="rId13" Type="http://schemas.openxmlformats.org/officeDocument/2006/relationships/hyperlink" Target="https://maven.apache.org/guides/introduction/introduction-to-the-lifecycle.html#Built-in_Lifecycle_Bindings" TargetMode="External"/><Relationship Id="rId3" Type="http://schemas.openxmlformats.org/officeDocument/2006/relationships/settings" Target="settings.xml"/><Relationship Id="rId7" Type="http://schemas.openxmlformats.org/officeDocument/2006/relationships/hyperlink" Target="https://maven.apache.org/guides/getting-started/maven-in-five-minutes.html" TargetMode="External"/><Relationship Id="rId12" Type="http://schemas.openxmlformats.org/officeDocument/2006/relationships/hyperlink" Target="https://maven.apache.org/guides/introduction/introduction-to-the-lifecycle.html#Lifecycle_Refer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ven.apache.org/guides/introduction/introduction-to-the-lifecycle.html#Plugi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aven.apache.org/guides/introduction/introduction-to-the-lifecycle.html#Packaging" TargetMode="External"/><Relationship Id="rId4" Type="http://schemas.openxmlformats.org/officeDocument/2006/relationships/webSettings" Target="webSettings.xml"/><Relationship Id="rId9" Type="http://schemas.openxmlformats.org/officeDocument/2006/relationships/hyperlink" Target="https://maven.apache.org/guides/introduction/introduction-to-the-lifecycle.html#Build_Lifecycle_Basics" TargetMode="External"/><Relationship Id="rId14" Type="http://schemas.openxmlformats.org/officeDocument/2006/relationships/hyperlink" Target="https://maven.apache.org/guides/introduction/introduction-to-the-lifecycle.html#Lifecycle_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2019-10-23T07:13:00Z</dcterms:created>
  <dcterms:modified xsi:type="dcterms:W3CDTF">2019-10-23T07:15:00Z</dcterms:modified>
</cp:coreProperties>
</file>